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67990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b/>
          <w:bCs/>
        </w:rPr>
        <w:t>How to Use this Template</w:t>
      </w:r>
    </w:p>
    <w:p w14:paraId="0667397B" w14:textId="77777777" w:rsidR="00DD52CB" w:rsidRDefault="00DD52CB" w:rsidP="00DD52CB">
      <w:pPr>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eastAsia="Arial Unicode MS"/>
        </w:rPr>
      </w:pPr>
      <w:r>
        <w:rPr>
          <w:rFonts w:ascii="Arial Unicode MS" w:eastAsia="Arial Unicode MS" w:hAnsi="Helvetica" w:cs="Arial Unicode MS"/>
        </w:rPr>
        <w:t xml:space="preserve">Make a copy </w:t>
      </w:r>
      <w:proofErr w:type="gramStart"/>
      <w:r>
        <w:rPr>
          <w:rFonts w:ascii="Arial Unicode MS" w:eastAsia="Arial Unicode MS" w:hAnsi="Helvetica" w:cs="Arial Unicode MS"/>
        </w:rPr>
        <w:t>[ File</w:t>
      </w:r>
      <w:proofErr w:type="gramEnd"/>
      <w:r>
        <w:rPr>
          <w:rFonts w:ascii="Arial Unicode MS" w:eastAsia="Arial Unicode MS" w:hAnsi="Helvetica" w:cs="Arial Unicode MS"/>
        </w:rPr>
        <w:t xml:space="preserve"> </w:t>
      </w:r>
      <w:r>
        <w:rPr>
          <w:rFonts w:ascii="Arial Unicode MS" w:eastAsia="Arial Unicode MS" w:hAnsi="Helvetica" w:cs="Arial Unicode MS" w:hint="eastAsia"/>
        </w:rPr>
        <w:t>→</w:t>
      </w:r>
      <w:r>
        <w:rPr>
          <w:rFonts w:ascii="Arial Unicode MS" w:eastAsia="Arial Unicode MS" w:hAnsi="Helvetica" w:cs="Arial Unicode MS"/>
        </w:rPr>
        <w:t xml:space="preserve"> Make a copy... ] </w:t>
      </w:r>
    </w:p>
    <w:p w14:paraId="4114C82D" w14:textId="77777777" w:rsidR="00DD52CB" w:rsidRDefault="00DD52CB" w:rsidP="00DD52CB">
      <w:pPr>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eastAsia="Arial Unicode MS"/>
        </w:rPr>
      </w:pPr>
      <w:r>
        <w:rPr>
          <w:rFonts w:eastAsia="Arial Unicode MS"/>
        </w:rPr>
        <w:t>Rename this file: “</w:t>
      </w:r>
      <w:r>
        <w:rPr>
          <w:rFonts w:eastAsia="Arial Unicode MS"/>
          <w:b/>
          <w:bCs/>
        </w:rPr>
        <w:t>Capstone_Stage1</w:t>
      </w:r>
      <w:r>
        <w:rPr>
          <w:rFonts w:eastAsia="Arial Unicode MS"/>
        </w:rPr>
        <w:t xml:space="preserve">” </w:t>
      </w:r>
    </w:p>
    <w:p w14:paraId="55502B6E" w14:textId="77777777" w:rsidR="00DD52CB" w:rsidRDefault="00DD52CB" w:rsidP="00DD52CB">
      <w:pPr>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eastAsia="Arial Unicode MS"/>
        </w:rPr>
      </w:pPr>
      <w:r>
        <w:rPr>
          <w:rFonts w:eastAsia="Arial Unicode MS"/>
        </w:rPr>
        <w:t xml:space="preserve">Replace the text </w:t>
      </w:r>
      <w:r>
        <w:rPr>
          <w:rFonts w:eastAsia="Arial Unicode MS"/>
          <w:color w:val="2D6516"/>
        </w:rPr>
        <w:t>in green</w:t>
      </w:r>
    </w:p>
    <w:p w14:paraId="7F9F06EE"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p>
    <w:p w14:paraId="12D9CED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r>
        <w:rPr>
          <w:rFonts w:eastAsia="Arial Unicode MS"/>
          <w:b/>
          <w:bCs/>
        </w:rPr>
        <w:t>Submission Instructions</w:t>
      </w:r>
    </w:p>
    <w:p w14:paraId="48E1345F" w14:textId="77777777" w:rsidR="00DD52CB" w:rsidRDefault="00DD52CB" w:rsidP="00DD52CB">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rPr>
      </w:pPr>
      <w:r>
        <w:rPr>
          <w:rFonts w:ascii="Arial Unicode MS" w:eastAsia="Arial Unicode MS" w:hAnsi="Helvetica" w:cs="Arial Unicode MS"/>
        </w:rPr>
        <w:t>After you</w:t>
      </w:r>
      <w:r>
        <w:rPr>
          <w:rFonts w:ascii="Arial Unicode MS" w:eastAsia="Arial Unicode MS" w:hAnsi="Helvetica" w:cs="Arial Unicode MS" w:hint="eastAsia"/>
        </w:rPr>
        <w:t>’</w:t>
      </w:r>
      <w:r>
        <w:rPr>
          <w:rFonts w:ascii="Arial Unicode MS" w:eastAsia="Arial Unicode MS" w:hAnsi="Helvetica" w:cs="Arial Unicode MS"/>
        </w:rPr>
        <w:t xml:space="preserve">ve completed all the sections, download this document as a PDF </w:t>
      </w:r>
      <w:proofErr w:type="gramStart"/>
      <w:r>
        <w:rPr>
          <w:rFonts w:ascii="Arial Unicode MS" w:eastAsia="Arial Unicode MS" w:hAnsi="Helvetica" w:cs="Arial Unicode MS"/>
        </w:rPr>
        <w:t>[ File</w:t>
      </w:r>
      <w:proofErr w:type="gramEnd"/>
      <w:r>
        <w:rPr>
          <w:rFonts w:ascii="Arial Unicode MS" w:eastAsia="Arial Unicode MS" w:hAnsi="Helvetica" w:cs="Arial Unicode MS"/>
        </w:rPr>
        <w:t xml:space="preserve"> </w:t>
      </w:r>
      <w:r>
        <w:rPr>
          <w:rFonts w:ascii="Arial Unicode MS" w:eastAsia="Arial Unicode MS" w:hAnsi="Helvetica" w:cs="Arial Unicode MS" w:hint="eastAsia"/>
        </w:rPr>
        <w:t>→</w:t>
      </w:r>
      <w:r>
        <w:rPr>
          <w:rFonts w:ascii="Arial Unicode MS" w:eastAsia="Arial Unicode MS" w:hAnsi="Helvetica" w:cs="Arial Unicode MS"/>
        </w:rPr>
        <w:t xml:space="preserve"> Download as PDF ]</w:t>
      </w:r>
    </w:p>
    <w:p w14:paraId="02A2FCAD" w14:textId="77777777" w:rsidR="00DD52CB" w:rsidRDefault="00DD52CB" w:rsidP="00DD52CB">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rPr>
      </w:pPr>
      <w:r>
        <w:rPr>
          <w:rFonts w:eastAsia="Arial Unicode MS"/>
        </w:rPr>
        <w:t xml:space="preserve">Create a new </w:t>
      </w:r>
      <w:proofErr w:type="spellStart"/>
      <w:r>
        <w:rPr>
          <w:rFonts w:eastAsia="Arial Unicode MS"/>
        </w:rPr>
        <w:t>GitHub</w:t>
      </w:r>
      <w:proofErr w:type="spellEnd"/>
      <w:r>
        <w:rPr>
          <w:rFonts w:eastAsia="Arial Unicode MS"/>
        </w:rPr>
        <w:t xml:space="preserve"> repo for the capstone. Name it “</w:t>
      </w:r>
      <w:r>
        <w:rPr>
          <w:rFonts w:eastAsia="Arial Unicode MS"/>
          <w:b/>
          <w:bCs/>
        </w:rPr>
        <w:t>Capstone Project</w:t>
      </w:r>
      <w:r>
        <w:rPr>
          <w:rFonts w:eastAsia="Arial Unicode MS"/>
        </w:rPr>
        <w:t>”</w:t>
      </w:r>
    </w:p>
    <w:p w14:paraId="41C43C5C" w14:textId="77777777" w:rsidR="00DD52CB" w:rsidRDefault="00DD52CB" w:rsidP="00DD52CB">
      <w:pPr>
        <w:widowControl w:val="0"/>
        <w:numPr>
          <w:ilvl w:val="0"/>
          <w:numId w:val="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rPr>
      </w:pPr>
      <w:r>
        <w:rPr>
          <w:rFonts w:eastAsia="Arial Unicode MS"/>
        </w:rPr>
        <w:t>Add this document to your repo. Make sure it’s named “</w:t>
      </w:r>
      <w:r>
        <w:rPr>
          <w:rFonts w:eastAsia="Arial Unicode MS"/>
          <w:b/>
          <w:bCs/>
        </w:rPr>
        <w:t>Capstone_Stage1.pdf</w:t>
      </w:r>
      <w:r>
        <w:rPr>
          <w:rFonts w:eastAsia="Arial Unicode MS"/>
        </w:rPr>
        <w:t xml:space="preserve">” </w:t>
      </w:r>
    </w:p>
    <w:p w14:paraId="204C622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p>
    <w:p w14:paraId="2D5E3CA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r>
        <w:rPr>
          <w:rFonts w:eastAsia="Arial Unicode MS"/>
        </w:rPr>
        <w:t xml:space="preserve"> </w:t>
      </w:r>
    </w:p>
    <w:p w14:paraId="134974E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rPr>
      </w:pPr>
    </w:p>
    <w:p w14:paraId="0416E8D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Description</w:t>
      </w:r>
    </w:p>
    <w:p w14:paraId="7DF00E1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Intended User</w:t>
      </w:r>
    </w:p>
    <w:p w14:paraId="7D58B3A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Features</w:t>
      </w:r>
    </w:p>
    <w:p w14:paraId="4EF2372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User Interface Mocks</w:t>
      </w:r>
    </w:p>
    <w:p w14:paraId="3D3BF49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Screen 1</w:t>
      </w:r>
    </w:p>
    <w:p w14:paraId="402341F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Screen 2</w:t>
      </w:r>
    </w:p>
    <w:p w14:paraId="23A7476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Key Considerations</w:t>
      </w:r>
    </w:p>
    <w:p w14:paraId="636BE32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eastAsia="Arial Unicode MS"/>
          <w:u w:color="103CC0"/>
        </w:rPr>
      </w:pPr>
      <w:r>
        <w:rPr>
          <w:rFonts w:eastAsia="Arial Unicode MS"/>
          <w:color w:val="103CC0"/>
          <w:u w:val="single" w:color="103CC0"/>
        </w:rPr>
        <w:t>How will your app handle data persistence?</w:t>
      </w:r>
    </w:p>
    <w:p w14:paraId="3CF5749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eastAsia="Arial Unicode MS"/>
          <w:u w:color="103CC0"/>
        </w:rPr>
      </w:pPr>
      <w:r>
        <w:rPr>
          <w:rFonts w:eastAsia="Arial Unicode MS"/>
          <w:color w:val="103CC0"/>
          <w:u w:val="single" w:color="103CC0"/>
        </w:rPr>
        <w:t>Describe any corner cases in the UX.</w:t>
      </w:r>
    </w:p>
    <w:p w14:paraId="2F863AD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eastAsia="Arial Unicode MS"/>
          <w:u w:color="103CC0"/>
        </w:rPr>
      </w:pPr>
      <w:r>
        <w:rPr>
          <w:rFonts w:eastAsia="Arial Unicode MS"/>
          <w:color w:val="103CC0"/>
          <w:u w:val="single" w:color="103CC0"/>
        </w:rPr>
        <w:t xml:space="preserve">Describe any libraries you’ll be using and share </w:t>
      </w:r>
      <w:proofErr w:type="gramStart"/>
      <w:r>
        <w:rPr>
          <w:rFonts w:eastAsia="Arial Unicode MS"/>
          <w:color w:val="103CC0"/>
          <w:u w:val="single" w:color="103CC0"/>
        </w:rPr>
        <w:t>your</w:t>
      </w:r>
      <w:proofErr w:type="gramEnd"/>
      <w:r>
        <w:rPr>
          <w:rFonts w:eastAsia="Arial Unicode MS"/>
          <w:color w:val="103CC0"/>
          <w:u w:val="single" w:color="103CC0"/>
        </w:rPr>
        <w:t xml:space="preserve"> reasoning for including them.</w:t>
      </w:r>
    </w:p>
    <w:p w14:paraId="4B8B30B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eastAsia="Arial Unicode MS"/>
          <w:u w:color="103CC0"/>
        </w:rPr>
      </w:pPr>
      <w:r>
        <w:rPr>
          <w:rFonts w:eastAsia="Arial Unicode MS"/>
          <w:color w:val="103CC0"/>
          <w:u w:val="single" w:color="103CC0"/>
        </w:rPr>
        <w:t>Describe how you will implement Google Play Services.</w:t>
      </w:r>
    </w:p>
    <w:p w14:paraId="35D9306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u w:color="103CC0"/>
        </w:rPr>
      </w:pPr>
      <w:r>
        <w:rPr>
          <w:rFonts w:eastAsia="Arial Unicode MS"/>
          <w:color w:val="103CC0"/>
          <w:u w:val="single" w:color="103CC0"/>
        </w:rPr>
        <w:t>Next Steps: Required Tasks</w:t>
      </w:r>
    </w:p>
    <w:p w14:paraId="6821C6C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1: Project Setup</w:t>
      </w:r>
    </w:p>
    <w:p w14:paraId="72D40D2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2: Implement UI for Each Activity and Fragment</w:t>
      </w:r>
    </w:p>
    <w:p w14:paraId="4C09358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3: Your Next Task</w:t>
      </w:r>
    </w:p>
    <w:p w14:paraId="185699D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4: Your Next Task</w:t>
      </w:r>
    </w:p>
    <w:p w14:paraId="4D57956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Arial Unicode MS"/>
          <w:u w:color="103CC0"/>
        </w:rPr>
      </w:pPr>
      <w:r>
        <w:rPr>
          <w:rFonts w:eastAsia="Arial Unicode MS"/>
          <w:color w:val="103CC0"/>
          <w:u w:val="single" w:color="103CC0"/>
        </w:rPr>
        <w:t>Task 5: Your Next Task</w:t>
      </w:r>
    </w:p>
    <w:p w14:paraId="340A9BC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6061C1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036FBA0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roofErr w:type="spellStart"/>
      <w:r>
        <w:rPr>
          <w:rFonts w:eastAsia="Arial Unicode MS"/>
          <w:b/>
          <w:bCs/>
          <w:u w:color="103CC0"/>
        </w:rPr>
        <w:t>GitHub</w:t>
      </w:r>
      <w:proofErr w:type="spellEnd"/>
      <w:r>
        <w:rPr>
          <w:rFonts w:eastAsia="Arial Unicode MS"/>
          <w:b/>
          <w:bCs/>
          <w:u w:color="103CC0"/>
        </w:rPr>
        <w:t xml:space="preserve"> Username</w:t>
      </w:r>
      <w:r>
        <w:rPr>
          <w:rFonts w:eastAsia="Arial Unicode MS"/>
          <w:u w:color="103CC0"/>
        </w:rPr>
        <w:t xml:space="preserve">: </w:t>
      </w:r>
      <w:r>
        <w:rPr>
          <w:rFonts w:eastAsia="Arial Unicode MS"/>
          <w:color w:val="2D6516"/>
          <w:u w:color="103CC0"/>
        </w:rPr>
        <w:t>rahulr4</w:t>
      </w:r>
    </w:p>
    <w:p w14:paraId="7040701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731807A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rebuchet MS" w:eastAsia="Arial Unicode MS" w:hAnsi="Trebuchet MS" w:cs="Trebuchet MS"/>
          <w:sz w:val="42"/>
          <w:szCs w:val="42"/>
          <w:u w:color="103CC0"/>
        </w:rPr>
      </w:pPr>
      <w:r>
        <w:rPr>
          <w:rFonts w:ascii="Trebuchet MS" w:eastAsia="Arial Unicode MS" w:hAnsi="Trebuchet MS" w:cs="Trebuchet MS"/>
          <w:color w:val="2D6516"/>
          <w:sz w:val="42"/>
          <w:szCs w:val="42"/>
          <w:u w:color="103CC0"/>
        </w:rPr>
        <w:t>Simply Travel</w:t>
      </w:r>
      <w:r>
        <w:rPr>
          <w:rFonts w:ascii="Trebuchet MS" w:eastAsia="Arial Unicode MS" w:hAnsi="Trebuchet MS" w:cs="Trebuchet MS"/>
          <w:color w:val="103CC0"/>
          <w:sz w:val="42"/>
          <w:szCs w:val="42"/>
          <w:u w:color="103CC0"/>
        </w:rPr>
        <w:t xml:space="preserve"> </w:t>
      </w:r>
    </w:p>
    <w:p w14:paraId="7BE9820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 xml:space="preserve">Description </w:t>
      </w:r>
    </w:p>
    <w:p w14:paraId="482E3EF4"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3131EC9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r>
        <w:rPr>
          <w:rFonts w:eastAsia="Arial Unicode MS"/>
          <w:color w:val="2D6516"/>
          <w:u w:color="103CC0"/>
        </w:rPr>
        <w:t xml:space="preserve">Simply Travel lets you find restaurants, hotels and tourist places </w:t>
      </w:r>
    </w:p>
    <w:p w14:paraId="634DF714"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r>
        <w:rPr>
          <w:rFonts w:eastAsia="Arial Unicode MS"/>
          <w:color w:val="2D6516"/>
          <w:u w:color="103CC0"/>
        </w:rPr>
        <w:t xml:space="preserve">The app has a rich feature set, some of them </w:t>
      </w:r>
      <w:proofErr w:type="gramStart"/>
      <w:r>
        <w:rPr>
          <w:rFonts w:eastAsia="Arial Unicode MS"/>
          <w:color w:val="2D6516"/>
          <w:u w:color="103CC0"/>
        </w:rPr>
        <w:t>are :-</w:t>
      </w:r>
      <w:proofErr w:type="gramEnd"/>
    </w:p>
    <w:p w14:paraId="410CAA2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1DE7BB76"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t xml:space="preserve">Information about the best hotels, their reviews and contact info1 </w:t>
      </w:r>
    </w:p>
    <w:p w14:paraId="5E0F60ED"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t>App uses your GPS location to find nearby places and attractions</w:t>
      </w:r>
    </w:p>
    <w:p w14:paraId="0F0653BE"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lastRenderedPageBreak/>
        <w:t>Information about restaurants with reviews and contact info  </w:t>
      </w:r>
    </w:p>
    <w:p w14:paraId="00C76C3B"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t>Information about flights and their availability.</w:t>
      </w:r>
    </w:p>
    <w:p w14:paraId="7D8FBC7E" w14:textId="77777777" w:rsidR="00DD52CB" w:rsidRDefault="00DD52CB" w:rsidP="00DD52CB">
      <w:pPr>
        <w:widowControl w:val="0"/>
        <w:numPr>
          <w:ilvl w:val="0"/>
          <w:numId w:val="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Arial Unicode MS"/>
          <w:color w:val="2D6516"/>
          <w:u w:color="103CC0"/>
        </w:rPr>
      </w:pPr>
      <w:r>
        <w:rPr>
          <w:rFonts w:eastAsia="Arial Unicode MS"/>
          <w:color w:val="2D6516"/>
          <w:u w:color="103CC0"/>
        </w:rPr>
        <w:t>Use GPS to get more detail near your location.  </w:t>
      </w:r>
    </w:p>
    <w:p w14:paraId="0E3F1C4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262D4BA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ascii="Trebuchet MS" w:eastAsia="Arial Unicode MS" w:hAnsi="Trebuchet MS" w:cs="Trebuchet MS"/>
          <w:sz w:val="32"/>
          <w:szCs w:val="32"/>
          <w:u w:color="103CC0"/>
        </w:rPr>
        <w:t>Intended User</w:t>
      </w:r>
    </w:p>
    <w:p w14:paraId="32BB25E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0AA9EA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color w:val="2D6516"/>
          <w:u w:color="103CC0"/>
        </w:rPr>
        <w:t>People who like to travel can use this app</w:t>
      </w:r>
    </w:p>
    <w:p w14:paraId="3C96722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72A5D5B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Features</w:t>
      </w:r>
    </w:p>
    <w:p w14:paraId="5F0503B4"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E6C070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color w:val="2D6516"/>
          <w:u w:color="103CC0"/>
        </w:rPr>
        <w:t>List the main features of your app. For example:</w:t>
      </w:r>
    </w:p>
    <w:p w14:paraId="71557971" w14:textId="77777777" w:rsidR="00DD52CB" w:rsidRDefault="00DD52CB" w:rsidP="00DD52CB">
      <w:pPr>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 xml:space="preserve">Nearby Restaurants </w:t>
      </w:r>
    </w:p>
    <w:p w14:paraId="7720DA36" w14:textId="77777777" w:rsidR="00DD52CB" w:rsidRDefault="00DD52CB" w:rsidP="00DD52CB">
      <w:pPr>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Nearby Hotels</w:t>
      </w:r>
    </w:p>
    <w:p w14:paraId="426034B1" w14:textId="77777777" w:rsidR="00DD52CB" w:rsidRDefault="00DD52CB" w:rsidP="00DD52CB">
      <w:pPr>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u w:color="103CC0"/>
        </w:rPr>
      </w:pPr>
      <w:r>
        <w:rPr>
          <w:rFonts w:eastAsia="Arial Unicode MS"/>
          <w:color w:val="2D6516"/>
          <w:u w:color="103CC0"/>
        </w:rPr>
        <w:t>Tourist Attractions</w:t>
      </w:r>
    </w:p>
    <w:p w14:paraId="7FD23381" w14:textId="77777777" w:rsidR="00DD52CB" w:rsidRDefault="00DD52CB" w:rsidP="00DD52CB">
      <w:pPr>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hanging="720"/>
        <w:rPr>
          <w:rFonts w:eastAsia="Arial Unicode MS"/>
          <w:u w:color="103CC0"/>
        </w:rPr>
      </w:pPr>
      <w:r>
        <w:rPr>
          <w:rFonts w:eastAsia="Arial Unicode MS"/>
          <w:color w:val="2D6516"/>
          <w:u w:color="103CC0"/>
        </w:rPr>
        <w:t>Flight Availability</w:t>
      </w:r>
    </w:p>
    <w:p w14:paraId="3E0EC77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User Interface Mocks</w:t>
      </w:r>
    </w:p>
    <w:p w14:paraId="5806CD6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r>
        <w:rPr>
          <w:rFonts w:eastAsia="Arial Unicode MS"/>
          <w:u w:color="103CC0"/>
        </w:rPr>
        <w:t xml:space="preserve">These can be created by hand (take a photo of your drawings and insert them in this flow), or using a program like Photoshop or </w:t>
      </w:r>
      <w:proofErr w:type="spellStart"/>
      <w:r>
        <w:rPr>
          <w:rFonts w:eastAsia="Arial Unicode MS"/>
          <w:u w:color="103CC0"/>
        </w:rPr>
        <w:t>Balsamiq</w:t>
      </w:r>
      <w:proofErr w:type="spellEnd"/>
      <w:r>
        <w:rPr>
          <w:rFonts w:eastAsia="Arial Unicode MS"/>
          <w:u w:color="103CC0"/>
        </w:rPr>
        <w:t xml:space="preserve">. </w:t>
      </w:r>
    </w:p>
    <w:p w14:paraId="1803234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Screen 1</w:t>
      </w:r>
    </w:p>
    <w:p w14:paraId="4B6DA82C" w14:textId="3DAB8D44"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atLeast"/>
        <w:rPr>
          <w:rFonts w:ascii="Times" w:eastAsia="Arial Unicode MS" w:hAnsi="Times" w:cs="Times"/>
          <w:sz w:val="24"/>
          <w:szCs w:val="24"/>
          <w:u w:color="103CC0"/>
        </w:rPr>
      </w:pPr>
      <w:r>
        <w:rPr>
          <w:rFonts w:ascii="Times" w:eastAsia="Arial Unicode MS" w:hAnsi="Times" w:cs="Times"/>
          <w:sz w:val="24"/>
          <w:szCs w:val="24"/>
          <w:u w:color="103CC0"/>
        </w:rPr>
        <w:t xml:space="preserve">  </w:t>
      </w:r>
      <w:r>
        <w:rPr>
          <w:rFonts w:ascii="Times" w:eastAsia="Arial Unicode MS" w:hAnsi="Times" w:cs="Times"/>
          <w:noProof/>
          <w:sz w:val="24"/>
          <w:szCs w:val="24"/>
          <w:u w:color="103CC0"/>
        </w:rPr>
        <w:drawing>
          <wp:inline distT="0" distB="0" distL="0" distR="0" wp14:anchorId="2DD59F9E" wp14:editId="580E7501">
            <wp:extent cx="4053840" cy="325120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840" cy="3251200"/>
                    </a:xfrm>
                    <a:prstGeom prst="rect">
                      <a:avLst/>
                    </a:prstGeom>
                    <a:noFill/>
                    <a:ln>
                      <a:noFill/>
                    </a:ln>
                  </pic:spPr>
                </pic:pic>
              </a:graphicData>
            </a:graphic>
          </wp:inline>
        </w:drawing>
      </w:r>
    </w:p>
    <w:p w14:paraId="48D9751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96E4D7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ascii="Arial Unicode MS" w:eastAsia="Arial Unicode MS" w:cs="Arial Unicode MS"/>
          <w:color w:val="2D6516"/>
          <w:u w:color="103CC0"/>
        </w:rPr>
        <w:t>First screen will be a splash screen where a background and app logo will be shown for branding purpose.</w:t>
      </w:r>
    </w:p>
    <w:p w14:paraId="779EEB6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26BAB7F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642FA8C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Screen 2</w:t>
      </w:r>
    </w:p>
    <w:p w14:paraId="136B1A1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atLeast"/>
        <w:rPr>
          <w:rFonts w:ascii="Times" w:eastAsia="Arial Unicode MS" w:hAnsi="Times" w:cs="Times"/>
          <w:sz w:val="24"/>
          <w:szCs w:val="24"/>
          <w:u w:color="103CC0"/>
        </w:rPr>
      </w:pPr>
      <w:r>
        <w:rPr>
          <w:rFonts w:ascii="Times" w:eastAsia="Arial Unicode MS" w:hAnsi="Times" w:cs="Times"/>
          <w:sz w:val="24"/>
          <w:szCs w:val="24"/>
          <w:u w:color="103CC0"/>
        </w:rPr>
        <w:t xml:space="preserve">  </w:t>
      </w:r>
    </w:p>
    <w:p w14:paraId="0ED57E04" w14:textId="13E9F901"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atLeast"/>
        <w:rPr>
          <w:rFonts w:ascii="Times" w:eastAsia="Arial Unicode MS" w:hAnsi="Times" w:cs="Times"/>
          <w:sz w:val="24"/>
          <w:szCs w:val="24"/>
          <w:u w:color="103CC0"/>
        </w:rPr>
      </w:pPr>
      <w:r>
        <w:rPr>
          <w:rFonts w:ascii="Times" w:eastAsia="Arial Unicode MS" w:hAnsi="Times" w:cs="Times"/>
          <w:noProof/>
          <w:sz w:val="24"/>
          <w:szCs w:val="24"/>
          <w:u w:color="103CC0"/>
        </w:rPr>
        <w:drawing>
          <wp:inline distT="0" distB="0" distL="0" distR="0" wp14:anchorId="4601E84D" wp14:editId="3F27FB7E">
            <wp:extent cx="5943600" cy="47762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76226"/>
                    </a:xfrm>
                    <a:prstGeom prst="rect">
                      <a:avLst/>
                    </a:prstGeom>
                    <a:noFill/>
                    <a:ln>
                      <a:noFill/>
                    </a:ln>
                  </pic:spPr>
                </pic:pic>
              </a:graphicData>
            </a:graphic>
          </wp:inline>
        </w:drawing>
      </w:r>
      <w:bookmarkStart w:id="0" w:name="_GoBack"/>
      <w:bookmarkEnd w:id="0"/>
    </w:p>
    <w:p w14:paraId="2F500AC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 xml:space="preserve">Second screen will be Login Screen. App does not have signup so </w:t>
      </w:r>
      <w:proofErr w:type="spellStart"/>
      <w:r>
        <w:rPr>
          <w:rFonts w:ascii="Arial Unicode MS" w:eastAsia="Arial Unicode MS" w:hAnsi="Times" w:cs="Arial Unicode MS"/>
          <w:color w:val="2D6516"/>
          <w:u w:color="103CC0"/>
        </w:rPr>
        <w:t>i</w:t>
      </w:r>
      <w:proofErr w:type="spellEnd"/>
      <w:r>
        <w:rPr>
          <w:rFonts w:ascii="Arial Unicode MS" w:eastAsia="Arial Unicode MS" w:hAnsi="Times" w:cs="Arial Unicode MS"/>
          <w:color w:val="2D6516"/>
          <w:u w:color="103CC0"/>
        </w:rPr>
        <w:t xml:space="preserve"> will provide test credentials or user can directly use the app via Facebook login.</w:t>
      </w:r>
    </w:p>
    <w:p w14:paraId="2CB9B43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App will ask user for GPS permission to access nearby places.</w:t>
      </w:r>
    </w:p>
    <w:p w14:paraId="6B4409A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p>
    <w:p w14:paraId="2C33642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 xml:space="preserve">Further screens </w:t>
      </w:r>
      <w:proofErr w:type="gramStart"/>
      <w:r>
        <w:rPr>
          <w:rFonts w:ascii="Arial Unicode MS" w:eastAsia="Arial Unicode MS" w:hAnsi="Times" w:cs="Arial Unicode MS"/>
          <w:color w:val="2D6516"/>
          <w:u w:color="103CC0"/>
        </w:rPr>
        <w:t>description :-</w:t>
      </w:r>
      <w:proofErr w:type="gramEnd"/>
    </w:p>
    <w:p w14:paraId="4A95D1D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Unicode MS" w:eastAsia="Arial Unicode MS" w:hAnsi="Times" w:cs="Arial Unicode MS"/>
          <w:color w:val="2D6516"/>
          <w:u w:color="103CC0"/>
        </w:rPr>
      </w:pPr>
      <w:r>
        <w:rPr>
          <w:rFonts w:ascii="Arial Unicode MS" w:eastAsia="Arial Unicode MS" w:hAnsi="Times" w:cs="Arial Unicode MS"/>
          <w:color w:val="2D6516"/>
          <w:u w:color="103CC0"/>
        </w:rPr>
        <w:t>With the user</w:t>
      </w:r>
      <w:r>
        <w:rPr>
          <w:rFonts w:ascii="Arial Unicode MS" w:eastAsia="Arial Unicode MS" w:hAnsi="Times" w:cs="Arial Unicode MS" w:hint="eastAsia"/>
          <w:color w:val="2D6516"/>
          <w:u w:color="103CC0"/>
        </w:rPr>
        <w:t>’</w:t>
      </w:r>
      <w:r>
        <w:rPr>
          <w:rFonts w:ascii="Arial Unicode MS" w:eastAsia="Arial Unicode MS" w:hAnsi="Times" w:cs="Arial Unicode MS"/>
          <w:color w:val="2D6516"/>
          <w:u w:color="103CC0"/>
        </w:rPr>
        <w:t xml:space="preserve">s location, app will detect nearby hotels, restaurants, tourist places, flights </w:t>
      </w:r>
      <w:proofErr w:type="spellStart"/>
      <w:r>
        <w:rPr>
          <w:rFonts w:ascii="Arial Unicode MS" w:eastAsia="Arial Unicode MS" w:hAnsi="Times" w:cs="Arial Unicode MS"/>
          <w:color w:val="2D6516"/>
          <w:u w:color="103CC0"/>
        </w:rPr>
        <w:t>etc</w:t>
      </w:r>
      <w:proofErr w:type="spellEnd"/>
      <w:r>
        <w:rPr>
          <w:rFonts w:ascii="Arial Unicode MS" w:eastAsia="Arial Unicode MS" w:hAnsi="Times" w:cs="Arial Unicode MS"/>
          <w:color w:val="2D6516"/>
          <w:u w:color="103CC0"/>
        </w:rPr>
        <w:t xml:space="preserve"> and show it to the user. User can also view the details of every search results.</w:t>
      </w:r>
    </w:p>
    <w:p w14:paraId="70A0A66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ascii="Arial Unicode MS" w:eastAsia="Arial Unicode MS" w:hAnsi="Times" w:cs="Arial Unicode MS"/>
          <w:color w:val="2D6516"/>
          <w:u w:color="103CC0"/>
        </w:rPr>
        <w:t>An autocomplete feature will be there where user will enter place and results will populate</w:t>
      </w:r>
      <w:r>
        <w:rPr>
          <w:rFonts w:eastAsia="Arial Unicode MS"/>
          <w:u w:color="103CC0"/>
        </w:rPr>
        <w:t xml:space="preserve"> </w:t>
      </w:r>
    </w:p>
    <w:p w14:paraId="5E1CDA8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3F8DC9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4D335B6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Key Considerations</w:t>
      </w:r>
    </w:p>
    <w:p w14:paraId="46457FD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eastAsia="Arial Unicode MS"/>
          <w:u w:color="103CC0"/>
        </w:rPr>
      </w:pPr>
    </w:p>
    <w:p w14:paraId="73472324"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color w:val="535353"/>
          <w:sz w:val="24"/>
          <w:szCs w:val="24"/>
          <w:u w:color="103CC0"/>
        </w:rPr>
      </w:pPr>
      <w:r>
        <w:rPr>
          <w:rFonts w:ascii="Trebuchet MS" w:eastAsia="Arial Unicode MS" w:hAnsi="Trebuchet MS" w:cs="Trebuchet MS"/>
          <w:b/>
          <w:bCs/>
          <w:color w:val="535353"/>
          <w:sz w:val="24"/>
          <w:szCs w:val="24"/>
          <w:u w:color="103CC0"/>
        </w:rPr>
        <w:t xml:space="preserve">How will your app handle data persistence? </w:t>
      </w:r>
    </w:p>
    <w:p w14:paraId="0B1BFE7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4BFDBB6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color w:val="2D6516"/>
          <w:u w:color="103CC0"/>
        </w:rPr>
        <w:t xml:space="preserve">Application will use a database for caching local data, </w:t>
      </w:r>
      <w:proofErr w:type="spellStart"/>
      <w:r>
        <w:rPr>
          <w:rFonts w:eastAsia="Arial Unicode MS"/>
          <w:color w:val="2D6516"/>
          <w:u w:color="103CC0"/>
        </w:rPr>
        <w:t>favourite</w:t>
      </w:r>
      <w:proofErr w:type="spellEnd"/>
      <w:r>
        <w:rPr>
          <w:rFonts w:eastAsia="Arial Unicode MS"/>
          <w:color w:val="2D6516"/>
          <w:u w:color="103CC0"/>
        </w:rPr>
        <w:t xml:space="preserve"> places. Internal storage will be used for image caching and Shared Preference for user’s data.</w:t>
      </w:r>
    </w:p>
    <w:p w14:paraId="600A28CA"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eastAsia="Arial Unicode MS"/>
          <w:u w:color="103CC0"/>
        </w:rPr>
      </w:pPr>
    </w:p>
    <w:p w14:paraId="00CBC23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color w:val="535353"/>
          <w:sz w:val="24"/>
          <w:szCs w:val="24"/>
          <w:u w:color="103CC0"/>
        </w:rPr>
      </w:pPr>
      <w:r>
        <w:rPr>
          <w:rFonts w:ascii="Trebuchet MS" w:eastAsia="Arial Unicode MS" w:hAnsi="Trebuchet MS" w:cs="Trebuchet MS"/>
          <w:b/>
          <w:bCs/>
          <w:color w:val="535353"/>
          <w:sz w:val="24"/>
          <w:szCs w:val="24"/>
          <w:u w:color="103CC0"/>
        </w:rPr>
        <w:t xml:space="preserve">Describe any libraries you’ll be using and share </w:t>
      </w:r>
      <w:proofErr w:type="gramStart"/>
      <w:r>
        <w:rPr>
          <w:rFonts w:ascii="Trebuchet MS" w:eastAsia="Arial Unicode MS" w:hAnsi="Trebuchet MS" w:cs="Trebuchet MS"/>
          <w:b/>
          <w:bCs/>
          <w:color w:val="535353"/>
          <w:sz w:val="24"/>
          <w:szCs w:val="24"/>
          <w:u w:color="103CC0"/>
        </w:rPr>
        <w:t>your</w:t>
      </w:r>
      <w:proofErr w:type="gramEnd"/>
      <w:r>
        <w:rPr>
          <w:rFonts w:ascii="Trebuchet MS" w:eastAsia="Arial Unicode MS" w:hAnsi="Trebuchet MS" w:cs="Trebuchet MS"/>
          <w:b/>
          <w:bCs/>
          <w:color w:val="535353"/>
          <w:sz w:val="24"/>
          <w:szCs w:val="24"/>
          <w:u w:color="103CC0"/>
        </w:rPr>
        <w:t xml:space="preserve"> reasoning for including them.</w:t>
      </w:r>
    </w:p>
    <w:p w14:paraId="23E5D8D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sz w:val="24"/>
          <w:szCs w:val="24"/>
          <w:u w:color="103CC0"/>
        </w:rPr>
      </w:pPr>
    </w:p>
    <w:p w14:paraId="43BBD645" w14:textId="77777777" w:rsidR="00DD52CB" w:rsidRDefault="00DD52CB" w:rsidP="00DD52CB">
      <w:pPr>
        <w:widowControl w:val="0"/>
        <w:tabs>
          <w:tab w:val="left" w:pos="220"/>
          <w:tab w:val="left" w:pos="720"/>
        </w:tabs>
        <w:autoSpaceDE w:val="0"/>
        <w:autoSpaceDN w:val="0"/>
        <w:adjustRightInd w:val="0"/>
        <w:spacing w:after="293" w:line="340" w:lineRule="atLeast"/>
        <w:ind w:left="720" w:hanging="720"/>
        <w:rPr>
          <w:rFonts w:eastAsia="Arial Unicode MS"/>
          <w:color w:val="2D6516"/>
          <w:sz w:val="24"/>
          <w:szCs w:val="24"/>
          <w:u w:color="103CC0"/>
        </w:rPr>
      </w:pPr>
      <w:r>
        <w:rPr>
          <w:rFonts w:eastAsia="Arial Unicode MS"/>
          <w:color w:val="2D6516"/>
          <w:sz w:val="24"/>
          <w:szCs w:val="24"/>
          <w:u w:color="103CC0"/>
        </w:rPr>
        <w:tab/>
        <w:t>1.</w:t>
      </w:r>
      <w:r>
        <w:rPr>
          <w:rFonts w:eastAsia="Arial Unicode MS"/>
          <w:color w:val="2D6516"/>
          <w:sz w:val="24"/>
          <w:szCs w:val="24"/>
          <w:u w:color="103CC0"/>
        </w:rPr>
        <w:tab/>
        <w:t xml:space="preserve">App uses </w:t>
      </w:r>
      <w:proofErr w:type="spellStart"/>
      <w:r>
        <w:rPr>
          <w:rFonts w:eastAsia="Arial Unicode MS"/>
          <w:color w:val="2D6516"/>
          <w:sz w:val="24"/>
          <w:szCs w:val="24"/>
          <w:u w:color="103CC0"/>
        </w:rPr>
        <w:t>multipleImagePickerLib</w:t>
      </w:r>
      <w:proofErr w:type="spellEnd"/>
      <w:r>
        <w:rPr>
          <w:rFonts w:eastAsia="Arial Unicode MS"/>
          <w:color w:val="2D6516"/>
          <w:sz w:val="24"/>
          <w:szCs w:val="24"/>
          <w:u w:color="103CC0"/>
        </w:rPr>
        <w:t xml:space="preserve"> </w:t>
      </w:r>
      <w:proofErr w:type="gramStart"/>
      <w:r>
        <w:rPr>
          <w:rFonts w:eastAsia="Arial Unicode MS"/>
          <w:color w:val="2D6516"/>
          <w:sz w:val="24"/>
          <w:szCs w:val="24"/>
          <w:u w:color="103CC0"/>
        </w:rPr>
        <w:t>library which</w:t>
      </w:r>
      <w:proofErr w:type="gramEnd"/>
      <w:r>
        <w:rPr>
          <w:rFonts w:eastAsia="Arial Unicode MS"/>
          <w:color w:val="2D6516"/>
          <w:sz w:val="24"/>
          <w:szCs w:val="24"/>
          <w:u w:color="103CC0"/>
        </w:rPr>
        <w:t xml:space="preserve"> is my own library for picking images and video. This library internally use glide and fresco for image caching.</w:t>
      </w:r>
    </w:p>
    <w:p w14:paraId="1817DC37" w14:textId="77777777" w:rsidR="00DD52CB" w:rsidRDefault="00DD52CB" w:rsidP="00DD52CB">
      <w:pPr>
        <w:widowControl w:val="0"/>
        <w:tabs>
          <w:tab w:val="left" w:pos="220"/>
          <w:tab w:val="left" w:pos="720"/>
        </w:tabs>
        <w:autoSpaceDE w:val="0"/>
        <w:autoSpaceDN w:val="0"/>
        <w:adjustRightInd w:val="0"/>
        <w:spacing w:after="293" w:line="340" w:lineRule="atLeast"/>
        <w:ind w:left="720" w:hanging="720"/>
        <w:rPr>
          <w:rFonts w:eastAsia="Arial Unicode MS"/>
          <w:color w:val="2D6516"/>
          <w:sz w:val="24"/>
          <w:szCs w:val="24"/>
          <w:u w:color="103CC0"/>
        </w:rPr>
      </w:pPr>
      <w:r>
        <w:rPr>
          <w:rFonts w:eastAsia="Arial Unicode MS"/>
          <w:color w:val="2D6516"/>
          <w:sz w:val="24"/>
          <w:szCs w:val="24"/>
          <w:u w:color="103CC0"/>
        </w:rPr>
        <w:tab/>
        <w:t>2.</w:t>
      </w:r>
      <w:r>
        <w:rPr>
          <w:rFonts w:eastAsia="Arial Unicode MS"/>
          <w:color w:val="2D6516"/>
          <w:sz w:val="24"/>
          <w:szCs w:val="24"/>
          <w:u w:color="103CC0"/>
        </w:rPr>
        <w:tab/>
        <w:t xml:space="preserve">Design support library for recycle view and </w:t>
      </w:r>
      <w:proofErr w:type="spellStart"/>
      <w:r>
        <w:rPr>
          <w:rFonts w:eastAsia="Arial Unicode MS"/>
          <w:color w:val="2D6516"/>
          <w:sz w:val="24"/>
          <w:szCs w:val="24"/>
          <w:u w:color="103CC0"/>
        </w:rPr>
        <w:t>Snackbar</w:t>
      </w:r>
      <w:proofErr w:type="spellEnd"/>
    </w:p>
    <w:p w14:paraId="6667DC2E" w14:textId="77777777" w:rsidR="00DD52CB" w:rsidRDefault="00DD52CB" w:rsidP="00DD52CB">
      <w:pPr>
        <w:widowControl w:val="0"/>
        <w:tabs>
          <w:tab w:val="left" w:pos="220"/>
          <w:tab w:val="left" w:pos="720"/>
        </w:tabs>
        <w:autoSpaceDE w:val="0"/>
        <w:autoSpaceDN w:val="0"/>
        <w:adjustRightInd w:val="0"/>
        <w:spacing w:after="293" w:line="340" w:lineRule="atLeast"/>
        <w:ind w:left="720" w:hanging="720"/>
        <w:rPr>
          <w:rFonts w:eastAsia="Arial Unicode MS"/>
          <w:color w:val="2D6516"/>
          <w:sz w:val="24"/>
          <w:szCs w:val="24"/>
          <w:u w:color="103CC0"/>
        </w:rPr>
      </w:pPr>
      <w:r>
        <w:rPr>
          <w:rFonts w:eastAsia="Arial Unicode MS"/>
          <w:color w:val="2D6516"/>
          <w:sz w:val="24"/>
          <w:szCs w:val="24"/>
          <w:u w:color="103CC0"/>
        </w:rPr>
        <w:tab/>
        <w:t>3.</w:t>
      </w:r>
      <w:r>
        <w:rPr>
          <w:rFonts w:eastAsia="Arial Unicode MS"/>
          <w:color w:val="2D6516"/>
          <w:sz w:val="24"/>
          <w:szCs w:val="24"/>
          <w:u w:color="103CC0"/>
        </w:rPr>
        <w:tab/>
      </w:r>
      <w:proofErr w:type="spellStart"/>
      <w:r>
        <w:rPr>
          <w:rFonts w:eastAsia="Arial Unicode MS"/>
          <w:color w:val="2D6516"/>
          <w:sz w:val="24"/>
          <w:szCs w:val="24"/>
          <w:u w:color="103CC0"/>
        </w:rPr>
        <w:t>Kumulos</w:t>
      </w:r>
      <w:proofErr w:type="spellEnd"/>
      <w:r>
        <w:rPr>
          <w:rFonts w:eastAsia="Arial Unicode MS"/>
          <w:color w:val="2D6516"/>
          <w:sz w:val="24"/>
          <w:szCs w:val="24"/>
          <w:u w:color="103CC0"/>
        </w:rPr>
        <w:t xml:space="preserve"> for online server </w:t>
      </w:r>
    </w:p>
    <w:p w14:paraId="3976C560" w14:textId="77777777" w:rsidR="00DD52CB" w:rsidRDefault="00DD52CB" w:rsidP="00DD52CB">
      <w:pPr>
        <w:widowControl w:val="0"/>
        <w:tabs>
          <w:tab w:val="left" w:pos="220"/>
          <w:tab w:val="left" w:pos="720"/>
        </w:tabs>
        <w:autoSpaceDE w:val="0"/>
        <w:autoSpaceDN w:val="0"/>
        <w:adjustRightInd w:val="0"/>
        <w:spacing w:after="293" w:line="340" w:lineRule="atLeast"/>
        <w:ind w:left="720" w:hanging="720"/>
        <w:rPr>
          <w:rFonts w:eastAsia="Arial Unicode MS"/>
          <w:color w:val="2D6516"/>
          <w:sz w:val="24"/>
          <w:szCs w:val="24"/>
          <w:u w:color="103CC0"/>
        </w:rPr>
      </w:pPr>
      <w:r>
        <w:rPr>
          <w:rFonts w:eastAsia="Arial Unicode MS"/>
          <w:color w:val="2D6516"/>
          <w:sz w:val="24"/>
          <w:szCs w:val="24"/>
          <w:u w:color="103CC0"/>
        </w:rPr>
        <w:tab/>
        <w:t>4.</w:t>
      </w:r>
      <w:r>
        <w:rPr>
          <w:rFonts w:eastAsia="Arial Unicode MS"/>
          <w:color w:val="2D6516"/>
          <w:sz w:val="24"/>
          <w:szCs w:val="24"/>
          <w:u w:color="103CC0"/>
        </w:rPr>
        <w:tab/>
        <w:t xml:space="preserve">Facebook </w:t>
      </w:r>
      <w:proofErr w:type="spellStart"/>
      <w:r>
        <w:rPr>
          <w:rFonts w:eastAsia="Arial Unicode MS"/>
          <w:color w:val="2D6516"/>
          <w:sz w:val="24"/>
          <w:szCs w:val="24"/>
          <w:u w:color="103CC0"/>
        </w:rPr>
        <w:t>sdk</w:t>
      </w:r>
      <w:proofErr w:type="spellEnd"/>
      <w:r>
        <w:rPr>
          <w:rFonts w:eastAsia="Arial Unicode MS"/>
          <w:color w:val="2D6516"/>
          <w:sz w:val="24"/>
          <w:szCs w:val="24"/>
          <w:u w:color="103CC0"/>
        </w:rPr>
        <w:t xml:space="preserve"> to allow login from Facebook</w:t>
      </w:r>
    </w:p>
    <w:p w14:paraId="1C7EC69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4695A37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sz w:val="32"/>
          <w:szCs w:val="32"/>
          <w:u w:color="103CC0"/>
        </w:rPr>
      </w:pPr>
      <w:r>
        <w:rPr>
          <w:rFonts w:ascii="Trebuchet MS" w:eastAsia="Arial Unicode MS" w:hAnsi="Trebuchet MS" w:cs="Trebuchet MS"/>
          <w:sz w:val="32"/>
          <w:szCs w:val="32"/>
          <w:u w:color="103CC0"/>
        </w:rPr>
        <w:t>Next Steps: Required Tasks</w:t>
      </w:r>
    </w:p>
    <w:p w14:paraId="75ABE0F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DE174E9"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u w:color="103CC0"/>
        </w:rPr>
        <w:t>This is the section where you can take the main features of your app (declared above) and decompose them into tangible technical tasks that you can complete incrementally until you have a finished app.</w:t>
      </w:r>
    </w:p>
    <w:p w14:paraId="2D4EF61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4944D72E"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1: Project Setup</w:t>
      </w:r>
    </w:p>
    <w:p w14:paraId="70FFEA5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24CDAAED" w14:textId="77777777" w:rsidR="00DD52CB" w:rsidRDefault="00DD52CB" w:rsidP="00DD52CB">
      <w:pPr>
        <w:widowControl w:val="0"/>
        <w:tabs>
          <w:tab w:val="left" w:pos="220"/>
          <w:tab w:val="left" w:pos="720"/>
        </w:tabs>
        <w:autoSpaceDE w:val="0"/>
        <w:autoSpaceDN w:val="0"/>
        <w:adjustRightInd w:val="0"/>
        <w:spacing w:after="293" w:line="240" w:lineRule="auto"/>
        <w:ind w:left="720" w:hanging="720"/>
        <w:rPr>
          <w:rFonts w:eastAsia="Arial Unicode MS"/>
          <w:color w:val="2D6516"/>
          <w:sz w:val="24"/>
          <w:szCs w:val="24"/>
          <w:u w:color="103CC0"/>
        </w:rPr>
      </w:pPr>
      <w:r>
        <w:rPr>
          <w:rFonts w:eastAsia="Arial Unicode MS"/>
          <w:color w:val="2D6516"/>
          <w:sz w:val="24"/>
          <w:szCs w:val="24"/>
          <w:u w:color="103CC0"/>
        </w:rPr>
        <w:tab/>
        <w:t>1.</w:t>
      </w:r>
      <w:r>
        <w:rPr>
          <w:rFonts w:eastAsia="Arial Unicode MS"/>
          <w:color w:val="2D6516"/>
          <w:sz w:val="24"/>
          <w:szCs w:val="24"/>
          <w:u w:color="103CC0"/>
        </w:rPr>
        <w:tab/>
        <w:t xml:space="preserve">Setup project structure. Setup third party libraries and setup libraries that may be required for development. </w:t>
      </w:r>
    </w:p>
    <w:p w14:paraId="01231D3E" w14:textId="11436003" w:rsidR="00DD52CB" w:rsidRDefault="00DD52CB" w:rsidP="00DD52CB">
      <w:pPr>
        <w:widowControl w:val="0"/>
        <w:tabs>
          <w:tab w:val="left" w:pos="220"/>
          <w:tab w:val="left" w:pos="720"/>
        </w:tabs>
        <w:autoSpaceDE w:val="0"/>
        <w:autoSpaceDN w:val="0"/>
        <w:adjustRightInd w:val="0"/>
        <w:spacing w:after="293" w:line="240" w:lineRule="auto"/>
        <w:ind w:left="720" w:hanging="720"/>
        <w:rPr>
          <w:rFonts w:eastAsia="Arial Unicode MS"/>
          <w:color w:val="2D6516"/>
          <w:sz w:val="24"/>
          <w:szCs w:val="24"/>
          <w:u w:color="103CC0"/>
        </w:rPr>
      </w:pPr>
      <w:r>
        <w:rPr>
          <w:rFonts w:eastAsia="Arial Unicode MS"/>
          <w:color w:val="2D6516"/>
          <w:sz w:val="24"/>
          <w:szCs w:val="24"/>
          <w:u w:color="103CC0"/>
        </w:rPr>
        <w:tab/>
        <w:t>2.</w:t>
      </w:r>
      <w:r>
        <w:rPr>
          <w:rFonts w:eastAsia="Arial Unicode MS"/>
          <w:color w:val="2D6516"/>
          <w:sz w:val="24"/>
          <w:szCs w:val="24"/>
          <w:u w:color="103CC0"/>
        </w:rPr>
        <w:tab/>
        <w:t>Setup MVP Architecture, which</w:t>
      </w:r>
      <w:r>
        <w:rPr>
          <w:rFonts w:eastAsia="Arial Unicode MS"/>
          <w:color w:val="2D6516"/>
          <w:sz w:val="24"/>
          <w:szCs w:val="24"/>
          <w:u w:color="103CC0"/>
        </w:rPr>
        <w:t xml:space="preserve"> will be used for overall project</w:t>
      </w:r>
    </w:p>
    <w:p w14:paraId="3B259084" w14:textId="77777777" w:rsidR="00DD52CB" w:rsidRDefault="00DD52CB" w:rsidP="00DD52CB">
      <w:pPr>
        <w:widowControl w:val="0"/>
        <w:tabs>
          <w:tab w:val="left" w:pos="220"/>
          <w:tab w:val="left" w:pos="720"/>
        </w:tabs>
        <w:autoSpaceDE w:val="0"/>
        <w:autoSpaceDN w:val="0"/>
        <w:adjustRightInd w:val="0"/>
        <w:spacing w:after="293" w:line="240" w:lineRule="auto"/>
        <w:ind w:left="720" w:hanging="720"/>
        <w:rPr>
          <w:rFonts w:eastAsia="Arial Unicode MS"/>
          <w:color w:val="2D6516"/>
          <w:sz w:val="24"/>
          <w:szCs w:val="24"/>
          <w:u w:color="103CC0"/>
        </w:rPr>
      </w:pPr>
      <w:r>
        <w:rPr>
          <w:rFonts w:eastAsia="Arial Unicode MS"/>
          <w:color w:val="2D6516"/>
          <w:sz w:val="24"/>
          <w:szCs w:val="24"/>
          <w:u w:color="103CC0"/>
        </w:rPr>
        <w:tab/>
        <w:t>3.</w:t>
      </w:r>
      <w:r>
        <w:rPr>
          <w:rFonts w:eastAsia="Arial Unicode MS"/>
          <w:color w:val="2D6516"/>
          <w:sz w:val="24"/>
          <w:szCs w:val="24"/>
          <w:u w:color="103CC0"/>
        </w:rPr>
        <w:tab/>
        <w:t xml:space="preserve">Design the flow of project </w:t>
      </w:r>
    </w:p>
    <w:p w14:paraId="2B25EC40" w14:textId="77777777" w:rsidR="00DD52CB" w:rsidRDefault="00DD52CB" w:rsidP="00DD52CB">
      <w:pPr>
        <w:widowControl w:val="0"/>
        <w:tabs>
          <w:tab w:val="left" w:pos="220"/>
          <w:tab w:val="left" w:pos="720"/>
        </w:tabs>
        <w:autoSpaceDE w:val="0"/>
        <w:autoSpaceDN w:val="0"/>
        <w:adjustRightInd w:val="0"/>
        <w:spacing w:after="293" w:line="240" w:lineRule="auto"/>
        <w:ind w:left="720" w:hanging="720"/>
        <w:rPr>
          <w:rFonts w:eastAsia="Arial Unicode MS"/>
          <w:color w:val="2D6516"/>
          <w:sz w:val="30"/>
          <w:szCs w:val="30"/>
          <w:u w:color="103CC0"/>
        </w:rPr>
      </w:pPr>
      <w:r>
        <w:rPr>
          <w:rFonts w:eastAsia="Arial Unicode MS"/>
          <w:color w:val="2D6516"/>
          <w:sz w:val="24"/>
          <w:szCs w:val="24"/>
          <w:u w:color="103CC0"/>
        </w:rPr>
        <w:tab/>
        <w:t>4.</w:t>
      </w:r>
      <w:r>
        <w:rPr>
          <w:rFonts w:eastAsia="Arial Unicode MS"/>
          <w:color w:val="2D6516"/>
          <w:sz w:val="24"/>
          <w:szCs w:val="24"/>
          <w:u w:color="103CC0"/>
        </w:rPr>
        <w:tab/>
        <w:t xml:space="preserve">Setting up Google Developer console for enabling Google places API </w:t>
      </w:r>
      <w:r>
        <w:rPr>
          <w:rFonts w:eastAsia="Arial Unicode MS"/>
          <w:color w:val="2D6516"/>
          <w:sz w:val="30"/>
          <w:szCs w:val="30"/>
          <w:u w:color="103CC0"/>
        </w:rPr>
        <w:t> </w:t>
      </w:r>
    </w:p>
    <w:p w14:paraId="68E51F7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38F4749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2: Implement UI for Each Activity and Fragment</w:t>
      </w:r>
    </w:p>
    <w:p w14:paraId="1528A6D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3951025" w14:textId="77777777" w:rsidR="00DD52CB" w:rsidRDefault="00DD52CB" w:rsidP="00DD52CB">
      <w:pPr>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Build a Splash Screen</w:t>
      </w:r>
    </w:p>
    <w:p w14:paraId="18994252" w14:textId="77777777" w:rsidR="00DD52CB" w:rsidRDefault="00DD52CB" w:rsidP="00DD52CB">
      <w:pPr>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lastRenderedPageBreak/>
        <w:t>Create MVP Classes for each activity like Login Activity</w:t>
      </w:r>
    </w:p>
    <w:p w14:paraId="4A920653" w14:textId="77777777" w:rsidR="00DD52CB" w:rsidRDefault="00DD52CB" w:rsidP="00DD52CB">
      <w:pPr>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Build UI for fragments and activities</w:t>
      </w:r>
    </w:p>
    <w:p w14:paraId="5F098361" w14:textId="77777777" w:rsidR="00DD52CB" w:rsidRDefault="00DD52CB" w:rsidP="00DD52CB">
      <w:pPr>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Build UI for places</w:t>
      </w:r>
    </w:p>
    <w:p w14:paraId="0B02094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color w:val="2D6516"/>
          <w:u w:color="103CC0"/>
        </w:rPr>
      </w:pPr>
    </w:p>
    <w:p w14:paraId="682B28AF"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5AC4A261"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3: Implementation of Google Places API</w:t>
      </w:r>
    </w:p>
    <w:p w14:paraId="4496572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69A4CEE" w14:textId="77777777" w:rsidR="00DD52CB" w:rsidRDefault="00DD52CB" w:rsidP="00DD52CB">
      <w:pPr>
        <w:widowControl w:val="0"/>
        <w:numPr>
          <w:ilvl w:val="0"/>
          <w:numId w:val="1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 xml:space="preserve">Retrieval of data from Google Places API </w:t>
      </w:r>
    </w:p>
    <w:p w14:paraId="78863786" w14:textId="77777777" w:rsidR="00DD52CB" w:rsidRDefault="00DD52CB" w:rsidP="00DD52CB">
      <w:pPr>
        <w:widowControl w:val="0"/>
        <w:numPr>
          <w:ilvl w:val="0"/>
          <w:numId w:val="1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Display results in a Tab Form</w:t>
      </w:r>
    </w:p>
    <w:p w14:paraId="500D138E" w14:textId="77777777" w:rsidR="00DD52CB" w:rsidRDefault="00DD52CB" w:rsidP="00DD52CB">
      <w:pPr>
        <w:widowControl w:val="0"/>
        <w:numPr>
          <w:ilvl w:val="0"/>
          <w:numId w:val="1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Designing layouts to display results as per fetched data</w:t>
      </w:r>
    </w:p>
    <w:p w14:paraId="20B3FC70"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Arial Unicode MS"/>
          <w:u w:color="103CC0"/>
        </w:rPr>
      </w:pPr>
    </w:p>
    <w:p w14:paraId="33E823F6"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eastAsia="Arial Unicode MS" w:hAnsi="Trebuchet MS" w:cs="Trebuchet MS"/>
          <w:b/>
          <w:bCs/>
          <w:sz w:val="26"/>
          <w:szCs w:val="26"/>
          <w:u w:color="103CC0"/>
        </w:rPr>
      </w:pPr>
      <w:r>
        <w:rPr>
          <w:rFonts w:ascii="Trebuchet MS" w:eastAsia="Arial Unicode MS" w:hAnsi="Trebuchet MS" w:cs="Trebuchet MS"/>
          <w:b/>
          <w:bCs/>
          <w:sz w:val="26"/>
          <w:szCs w:val="26"/>
          <w:u w:color="103CC0"/>
        </w:rPr>
        <w:t>Task 4: Implementing Google Play Services</w:t>
      </w:r>
    </w:p>
    <w:p w14:paraId="6BB874F3"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E6B6D4A" w14:textId="77777777" w:rsidR="00DD52CB" w:rsidRDefault="00DD52CB" w:rsidP="00DD52CB">
      <w:pPr>
        <w:widowControl w:val="0"/>
        <w:numPr>
          <w:ilvl w:val="0"/>
          <w:numId w:val="1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proofErr w:type="spellStart"/>
      <w:r>
        <w:rPr>
          <w:rFonts w:eastAsia="Arial Unicode MS"/>
          <w:color w:val="2D6516"/>
          <w:u w:color="103CC0"/>
        </w:rPr>
        <w:t>Admob</w:t>
      </w:r>
      <w:proofErr w:type="spellEnd"/>
      <w:r>
        <w:rPr>
          <w:rFonts w:eastAsia="Arial Unicode MS"/>
          <w:color w:val="2D6516"/>
          <w:u w:color="103CC0"/>
        </w:rPr>
        <w:t xml:space="preserve"> Integration for monetization</w:t>
      </w:r>
    </w:p>
    <w:p w14:paraId="1A4C6FA6" w14:textId="77777777" w:rsidR="00DD52CB" w:rsidRDefault="00DD52CB" w:rsidP="00DD52CB">
      <w:pPr>
        <w:widowControl w:val="0"/>
        <w:numPr>
          <w:ilvl w:val="0"/>
          <w:numId w:val="1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proofErr w:type="spellStart"/>
      <w:r>
        <w:rPr>
          <w:rFonts w:eastAsia="Arial Unicode MS"/>
          <w:color w:val="2D6516"/>
          <w:u w:color="103CC0"/>
        </w:rPr>
        <w:t>Mlxpanel</w:t>
      </w:r>
      <w:proofErr w:type="spellEnd"/>
      <w:r>
        <w:rPr>
          <w:rFonts w:eastAsia="Arial Unicode MS"/>
          <w:color w:val="2D6516"/>
          <w:u w:color="103CC0"/>
        </w:rPr>
        <w:t xml:space="preserve"> integration for user interaction data and analytics</w:t>
      </w:r>
    </w:p>
    <w:p w14:paraId="0163FCE3" w14:textId="77777777" w:rsidR="00DD52CB" w:rsidRDefault="00DD52CB" w:rsidP="00DD52CB">
      <w:pPr>
        <w:widowControl w:val="0"/>
        <w:numPr>
          <w:ilvl w:val="0"/>
          <w:numId w:val="1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color w:val="2D6516"/>
          <w:u w:color="103CC0"/>
        </w:rPr>
      </w:pPr>
      <w:r>
        <w:rPr>
          <w:rFonts w:eastAsia="Arial Unicode MS"/>
          <w:color w:val="2D6516"/>
          <w:u w:color="103CC0"/>
        </w:rPr>
        <w:t>Build Push notifications.</w:t>
      </w:r>
    </w:p>
    <w:p w14:paraId="73E9522D"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9026DA7"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4D3574DC"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6D109E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u w:color="103CC0"/>
        </w:rPr>
        <w:t xml:space="preserve">Add as many tasks as you need to complete your app. </w:t>
      </w:r>
    </w:p>
    <w:p w14:paraId="6C7648B8"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10D0BE92"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u w:color="103CC0"/>
        </w:rPr>
        <w:t xml:space="preserve"> </w:t>
      </w:r>
    </w:p>
    <w:p w14:paraId="332BA71B"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r>
        <w:rPr>
          <w:rFonts w:eastAsia="Arial Unicode MS"/>
          <w:b/>
          <w:bCs/>
          <w:u w:color="103CC0"/>
        </w:rPr>
        <w:t>Submission Instructions</w:t>
      </w:r>
    </w:p>
    <w:p w14:paraId="2CB675E6" w14:textId="77777777" w:rsidR="00DD52CB" w:rsidRDefault="00DD52CB" w:rsidP="00DD52CB">
      <w:pPr>
        <w:widowControl w:val="0"/>
        <w:numPr>
          <w:ilvl w:val="0"/>
          <w:numId w:val="1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u w:color="103CC0"/>
        </w:rPr>
      </w:pPr>
      <w:r>
        <w:rPr>
          <w:rFonts w:ascii="Arial Unicode MS" w:eastAsia="Arial Unicode MS" w:hAnsi="Helvetica" w:cs="Arial Unicode MS"/>
          <w:u w:color="103CC0"/>
        </w:rPr>
        <w:t>After you</w:t>
      </w:r>
      <w:r>
        <w:rPr>
          <w:rFonts w:ascii="Arial Unicode MS" w:eastAsia="Arial Unicode MS" w:hAnsi="Helvetica" w:cs="Arial Unicode MS" w:hint="eastAsia"/>
          <w:u w:color="103CC0"/>
        </w:rPr>
        <w:t>’</w:t>
      </w:r>
      <w:r>
        <w:rPr>
          <w:rFonts w:ascii="Arial Unicode MS" w:eastAsia="Arial Unicode MS" w:hAnsi="Helvetica" w:cs="Arial Unicode MS"/>
          <w:u w:color="103CC0"/>
        </w:rPr>
        <w:t xml:space="preserve">ve completed all the sections, download this document as a PDF </w:t>
      </w:r>
      <w:proofErr w:type="gramStart"/>
      <w:r>
        <w:rPr>
          <w:rFonts w:ascii="Arial Unicode MS" w:eastAsia="Arial Unicode MS" w:hAnsi="Helvetica" w:cs="Arial Unicode MS"/>
          <w:u w:color="103CC0"/>
        </w:rPr>
        <w:t>[ File</w:t>
      </w:r>
      <w:proofErr w:type="gramEnd"/>
      <w:r>
        <w:rPr>
          <w:rFonts w:ascii="Arial Unicode MS" w:eastAsia="Arial Unicode MS" w:hAnsi="Helvetica" w:cs="Arial Unicode MS"/>
          <w:u w:color="103CC0"/>
        </w:rPr>
        <w:t xml:space="preserve"> </w:t>
      </w:r>
      <w:r>
        <w:rPr>
          <w:rFonts w:ascii="Arial Unicode MS" w:eastAsia="Arial Unicode MS" w:hAnsi="Helvetica" w:cs="Arial Unicode MS" w:hint="eastAsia"/>
          <w:u w:color="103CC0"/>
        </w:rPr>
        <w:t>→</w:t>
      </w:r>
      <w:r>
        <w:rPr>
          <w:rFonts w:ascii="Arial Unicode MS" w:eastAsia="Arial Unicode MS" w:hAnsi="Helvetica" w:cs="Arial Unicode MS"/>
          <w:u w:color="103CC0"/>
        </w:rPr>
        <w:t xml:space="preserve"> Download as PDF ]</w:t>
      </w:r>
    </w:p>
    <w:p w14:paraId="6ED5D025" w14:textId="77777777" w:rsidR="00DD52CB" w:rsidRDefault="00DD52CB" w:rsidP="00DD52CB">
      <w:pPr>
        <w:widowControl w:val="0"/>
        <w:numPr>
          <w:ilvl w:val="0"/>
          <w:numId w:val="1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u w:color="103CC0"/>
        </w:rPr>
      </w:pPr>
      <w:r>
        <w:rPr>
          <w:rFonts w:eastAsia="Arial Unicode MS"/>
          <w:u w:color="103CC0"/>
        </w:rPr>
        <w:t xml:space="preserve">Create a new </w:t>
      </w:r>
      <w:proofErr w:type="spellStart"/>
      <w:r>
        <w:rPr>
          <w:rFonts w:eastAsia="Arial Unicode MS"/>
          <w:u w:color="103CC0"/>
        </w:rPr>
        <w:t>GitHub</w:t>
      </w:r>
      <w:proofErr w:type="spellEnd"/>
      <w:r>
        <w:rPr>
          <w:rFonts w:eastAsia="Arial Unicode MS"/>
          <w:u w:color="103CC0"/>
        </w:rPr>
        <w:t xml:space="preserve"> repo for the capstone. Name it “</w:t>
      </w:r>
      <w:r>
        <w:rPr>
          <w:rFonts w:eastAsia="Arial Unicode MS"/>
          <w:b/>
          <w:bCs/>
          <w:u w:color="103CC0"/>
        </w:rPr>
        <w:t>Capstone Project</w:t>
      </w:r>
      <w:r>
        <w:rPr>
          <w:rFonts w:eastAsia="Arial Unicode MS"/>
          <w:u w:color="103CC0"/>
        </w:rPr>
        <w:t>”</w:t>
      </w:r>
    </w:p>
    <w:p w14:paraId="1B9F023F" w14:textId="77777777" w:rsidR="00DD52CB" w:rsidRDefault="00DD52CB" w:rsidP="00DD52CB">
      <w:pPr>
        <w:widowControl w:val="0"/>
        <w:numPr>
          <w:ilvl w:val="0"/>
          <w:numId w:val="1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eastAsia="Arial Unicode MS"/>
          <w:u w:color="103CC0"/>
        </w:rPr>
      </w:pPr>
      <w:r>
        <w:rPr>
          <w:rFonts w:eastAsia="Arial Unicode MS"/>
          <w:u w:color="103CC0"/>
        </w:rPr>
        <w:t>Add this document to your repo. Make sure it’s named “</w:t>
      </w:r>
      <w:r>
        <w:rPr>
          <w:rFonts w:eastAsia="Arial Unicode MS"/>
          <w:b/>
          <w:bCs/>
          <w:u w:color="103CC0"/>
        </w:rPr>
        <w:t>Capstone_Stage1.pdf</w:t>
      </w:r>
      <w:r>
        <w:rPr>
          <w:rFonts w:eastAsia="Arial Unicode MS"/>
          <w:u w:color="103CC0"/>
        </w:rPr>
        <w:t xml:space="preserve">” </w:t>
      </w:r>
    </w:p>
    <w:p w14:paraId="3E25E675" w14:textId="77777777" w:rsidR="00DD52CB" w:rsidRDefault="00DD52CB" w:rsidP="00DD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Arial Unicode MS"/>
          <w:u w:color="103CC0"/>
        </w:rPr>
      </w:pPr>
    </w:p>
    <w:p w14:paraId="5669A180" w14:textId="77777777" w:rsidR="002829A3" w:rsidRPr="00DD52CB" w:rsidRDefault="002829A3" w:rsidP="00DD52CB"/>
    <w:sectPr w:rsidR="002829A3" w:rsidRPr="00DD52C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6C42E" w14:textId="77777777" w:rsidR="004C5A07" w:rsidRDefault="004C5A07">
      <w:pPr>
        <w:spacing w:line="240" w:lineRule="auto"/>
      </w:pPr>
      <w:r>
        <w:separator/>
      </w:r>
    </w:p>
  </w:endnote>
  <w:endnote w:type="continuationSeparator" w:id="0">
    <w:p w14:paraId="176985C4" w14:textId="77777777" w:rsidR="004C5A07" w:rsidRDefault="004C5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01783" w14:textId="77777777" w:rsidR="004C5A07" w:rsidRDefault="004C5A07">
    <w:pPr>
      <w:pStyle w:val="normal0"/>
      <w:jc w:val="right"/>
    </w:pPr>
    <w:r>
      <w:fldChar w:fldCharType="begin"/>
    </w:r>
    <w:r>
      <w:instrText>PAGE</w:instrText>
    </w:r>
    <w:r>
      <w:fldChar w:fldCharType="separate"/>
    </w:r>
    <w:r w:rsidR="00DD52CB">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30E45" w14:textId="77777777" w:rsidR="004C5A07" w:rsidRDefault="004C5A07">
      <w:pPr>
        <w:spacing w:line="240" w:lineRule="auto"/>
      </w:pPr>
      <w:r>
        <w:separator/>
      </w:r>
    </w:p>
  </w:footnote>
  <w:footnote w:type="continuationSeparator" w:id="0">
    <w:p w14:paraId="36781482" w14:textId="77777777" w:rsidR="004C5A07" w:rsidRDefault="004C5A0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9E006" w14:textId="77777777" w:rsidR="004C5A07" w:rsidRDefault="004C5A07">
    <w:pPr>
      <w:pStyle w:val="normal0"/>
    </w:pPr>
    <w:r>
      <w:rPr>
        <w:color w:val="666666"/>
      </w:rPr>
      <w:t>Capstone_Stage1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EF0C35"/>
    <w:multiLevelType w:val="multilevel"/>
    <w:tmpl w:val="F3D862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EEF1247"/>
    <w:multiLevelType w:val="hybridMultilevel"/>
    <w:tmpl w:val="B5889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60E09"/>
    <w:multiLevelType w:val="multilevel"/>
    <w:tmpl w:val="1FA8D4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A1657AA"/>
    <w:multiLevelType w:val="multilevel"/>
    <w:tmpl w:val="A52CFB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D365443"/>
    <w:multiLevelType w:val="multilevel"/>
    <w:tmpl w:val="A31A8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66F036D"/>
    <w:multiLevelType w:val="multilevel"/>
    <w:tmpl w:val="41E44D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1"/>
  </w:num>
  <w:num w:numId="2">
    <w:abstractNumId w:val="8"/>
  </w:num>
  <w:num w:numId="3">
    <w:abstractNumId w:val="12"/>
  </w:num>
  <w:num w:numId="4">
    <w:abstractNumId w:val="13"/>
  </w:num>
  <w:num w:numId="5">
    <w:abstractNumId w:val="10"/>
  </w:num>
  <w:num w:numId="6">
    <w:abstractNumId w:val="0"/>
  </w:num>
  <w:num w:numId="7">
    <w:abstractNumId w:val="9"/>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29A3"/>
    <w:rsid w:val="002829A3"/>
    <w:rsid w:val="004C5A07"/>
    <w:rsid w:val="00AD0972"/>
    <w:rsid w:val="00DD5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1CC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4C5A0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5A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4C5A0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5A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652</Words>
  <Characters>3723</Characters>
  <Application>Microsoft Macintosh Word</Application>
  <DocSecurity>0</DocSecurity>
  <Lines>31</Lines>
  <Paragraphs>8</Paragraphs>
  <ScaleCrop>false</ScaleCrop>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Gupta</cp:lastModifiedBy>
  <cp:revision>3</cp:revision>
  <dcterms:created xsi:type="dcterms:W3CDTF">2016-12-08T05:12:00Z</dcterms:created>
  <dcterms:modified xsi:type="dcterms:W3CDTF">2016-12-18T06:38:00Z</dcterms:modified>
</cp:coreProperties>
</file>